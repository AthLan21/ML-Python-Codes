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8CC" w:rsidRDefault="00CC18CC" w:rsidP="00470C5A">
      <w:pPr>
        <w:spacing w:line="620" w:lineRule="exact"/>
        <w:ind w:right="2978"/>
        <w:jc w:val="both"/>
        <w:rPr>
          <w:rFonts w:eastAsia="Calibri"/>
          <w:b/>
          <w:color w:val="E26B09"/>
          <w:sz w:val="52"/>
          <w:szCs w:val="52"/>
        </w:rPr>
      </w:pPr>
    </w:p>
    <w:p w:rsidR="00D646BB" w:rsidRPr="00470C5A" w:rsidRDefault="00B067E6" w:rsidP="004E7896">
      <w:pPr>
        <w:spacing w:line="620" w:lineRule="exact"/>
        <w:ind w:left="3159" w:right="2978"/>
        <w:jc w:val="both"/>
        <w:rPr>
          <w:rFonts w:eastAsia="Calibri"/>
          <w:sz w:val="52"/>
          <w:szCs w:val="52"/>
        </w:rPr>
      </w:pPr>
      <w:r w:rsidRPr="00470C5A">
        <w:rPr>
          <w:rFonts w:eastAsia="Calibri"/>
          <w:b/>
          <w:color w:val="E26B09"/>
          <w:sz w:val="52"/>
          <w:szCs w:val="52"/>
        </w:rPr>
        <w:t>Project Report</w:t>
      </w:r>
    </w:p>
    <w:p w:rsidR="00D646BB" w:rsidRPr="005270A2" w:rsidRDefault="00D646BB" w:rsidP="004E7896">
      <w:pPr>
        <w:spacing w:line="200" w:lineRule="exact"/>
        <w:jc w:val="both"/>
      </w:pPr>
    </w:p>
    <w:p w:rsidR="00D646BB" w:rsidRPr="005270A2" w:rsidRDefault="00D646BB" w:rsidP="004E7896">
      <w:pPr>
        <w:spacing w:line="200" w:lineRule="exact"/>
        <w:jc w:val="both"/>
      </w:pPr>
    </w:p>
    <w:p w:rsidR="00D646BB" w:rsidRPr="005270A2" w:rsidRDefault="00D646BB" w:rsidP="004E7896">
      <w:pPr>
        <w:spacing w:line="200" w:lineRule="exact"/>
        <w:jc w:val="both"/>
      </w:pPr>
    </w:p>
    <w:p w:rsidR="00D646BB" w:rsidRPr="005270A2" w:rsidRDefault="00D646BB" w:rsidP="004E7896">
      <w:pPr>
        <w:spacing w:before="2" w:line="160" w:lineRule="exact"/>
        <w:jc w:val="both"/>
        <w:rPr>
          <w:sz w:val="16"/>
          <w:szCs w:val="16"/>
        </w:rPr>
      </w:pPr>
    </w:p>
    <w:p w:rsidR="00D646BB" w:rsidRPr="005270A2" w:rsidRDefault="00D646BB" w:rsidP="004E7896">
      <w:pPr>
        <w:spacing w:line="200" w:lineRule="exact"/>
        <w:jc w:val="both"/>
      </w:pPr>
    </w:p>
    <w:p w:rsidR="00D646BB" w:rsidRPr="005270A2" w:rsidRDefault="00B067E6" w:rsidP="004E7896">
      <w:pPr>
        <w:ind w:left="102" w:right="7357"/>
        <w:jc w:val="both"/>
        <w:rPr>
          <w:rFonts w:eastAsia="Calibri"/>
          <w:sz w:val="36"/>
          <w:szCs w:val="36"/>
        </w:rPr>
      </w:pPr>
      <w:r w:rsidRPr="005270A2">
        <w:rPr>
          <w:rFonts w:eastAsia="Calibri"/>
          <w:b/>
          <w:color w:val="005291"/>
          <w:sz w:val="36"/>
          <w:szCs w:val="36"/>
        </w:rPr>
        <w:t>Introduction</w:t>
      </w:r>
    </w:p>
    <w:p w:rsidR="00D646BB" w:rsidRPr="005270A2" w:rsidRDefault="00D646BB" w:rsidP="004E7896">
      <w:pPr>
        <w:spacing w:before="1" w:line="280" w:lineRule="exact"/>
        <w:jc w:val="both"/>
        <w:rPr>
          <w:sz w:val="28"/>
          <w:szCs w:val="28"/>
        </w:rPr>
      </w:pPr>
    </w:p>
    <w:p w:rsidR="003844C0" w:rsidRDefault="004E7896" w:rsidP="003844C0">
      <w:pPr>
        <w:ind w:left="102" w:right="468"/>
        <w:jc w:val="both"/>
        <w:rPr>
          <w:rFonts w:eastAsia="Calibri"/>
          <w:sz w:val="28"/>
          <w:szCs w:val="28"/>
        </w:rPr>
      </w:pPr>
      <w:r w:rsidRPr="005270A2">
        <w:rPr>
          <w:spacing w:val="5"/>
          <w:sz w:val="28"/>
          <w:szCs w:val="28"/>
        </w:rPr>
        <w:t>Heart Disease is a</w:t>
      </w:r>
      <w:r w:rsidRPr="005270A2">
        <w:rPr>
          <w:spacing w:val="5"/>
          <w:sz w:val="28"/>
          <w:szCs w:val="28"/>
        </w:rPr>
        <w:t xml:space="preserve"> major problem which we are facing in our day to day life. The heart disease rate is increasing day by day. If we see the record in 1980 the death rate was 1.8 million and it has increased to 2.8 million till 2008. Heart Disease is caused due to various factors such as Lifestyle of a person, Health, BP, and stress is one of the major </w:t>
      </w:r>
      <w:proofErr w:type="gramStart"/>
      <w:r w:rsidRPr="005270A2">
        <w:rPr>
          <w:spacing w:val="5"/>
          <w:sz w:val="28"/>
          <w:szCs w:val="28"/>
        </w:rPr>
        <w:t>factor</w:t>
      </w:r>
      <w:proofErr w:type="gramEnd"/>
      <w:r w:rsidRPr="005270A2">
        <w:rPr>
          <w:spacing w:val="5"/>
          <w:sz w:val="28"/>
          <w:szCs w:val="28"/>
        </w:rPr>
        <w:t xml:space="preserve"> for this. So based on these factors we want to find whether the person will have heart disease in the upcoming 10 yrs. This is an interesting project where we will be predicting heart disease </w:t>
      </w:r>
      <w:r w:rsidR="005270A2" w:rsidRPr="005270A2">
        <w:rPr>
          <w:spacing w:val="5"/>
          <w:sz w:val="28"/>
          <w:szCs w:val="28"/>
        </w:rPr>
        <w:t>will be caused in future or not</w:t>
      </w:r>
      <w:r w:rsidRPr="005270A2">
        <w:rPr>
          <w:spacing w:val="5"/>
          <w:sz w:val="28"/>
          <w:szCs w:val="28"/>
        </w:rPr>
        <w:t xml:space="preserve">. So if we know that are going to have heart disease </w:t>
      </w:r>
      <w:r w:rsidR="005270A2" w:rsidRPr="005270A2">
        <w:rPr>
          <w:spacing w:val="5"/>
          <w:sz w:val="28"/>
          <w:szCs w:val="28"/>
        </w:rPr>
        <w:t>in future</w:t>
      </w:r>
      <w:r w:rsidRPr="005270A2">
        <w:rPr>
          <w:spacing w:val="5"/>
          <w:sz w:val="28"/>
          <w:szCs w:val="28"/>
        </w:rPr>
        <w:t xml:space="preserve">, we can take precautions and medical treatment to cure it so that the death rate can be decreased. Here we are given the dataset of Framingham that contains detailed info about heart disease. Dataset </w:t>
      </w:r>
      <w:proofErr w:type="gramStart"/>
      <w:r w:rsidRPr="005270A2">
        <w:rPr>
          <w:spacing w:val="5"/>
          <w:sz w:val="28"/>
          <w:szCs w:val="28"/>
        </w:rPr>
        <w:t>Contains :-</w:t>
      </w:r>
      <w:proofErr w:type="gramEnd"/>
      <w:r w:rsidRPr="005270A2">
        <w:rPr>
          <w:spacing w:val="5"/>
          <w:sz w:val="28"/>
          <w:szCs w:val="28"/>
        </w:rPr>
        <w:t xml:space="preserve"> 4240 records and 15 features By using ML Algorithm we will be doing prediction for heart disease in upcoming 10 yrs.</w:t>
      </w:r>
      <w:r w:rsidR="003844C0">
        <w:rPr>
          <w:rFonts w:eastAsia="Calibri"/>
          <w:sz w:val="28"/>
          <w:szCs w:val="28"/>
        </w:rPr>
        <w:t xml:space="preserve"> </w:t>
      </w:r>
    </w:p>
    <w:p w:rsidR="003844C0" w:rsidRDefault="003844C0" w:rsidP="003844C0">
      <w:pPr>
        <w:ind w:left="102" w:right="468"/>
        <w:jc w:val="both"/>
        <w:rPr>
          <w:rFonts w:eastAsia="Calibri"/>
          <w:sz w:val="28"/>
          <w:szCs w:val="28"/>
        </w:rPr>
      </w:pPr>
    </w:p>
    <w:p w:rsidR="003844C0" w:rsidRDefault="003844C0" w:rsidP="003844C0">
      <w:pPr>
        <w:ind w:left="102" w:right="468"/>
        <w:jc w:val="both"/>
        <w:rPr>
          <w:rFonts w:eastAsia="Calibri"/>
          <w:sz w:val="28"/>
          <w:szCs w:val="28"/>
        </w:rPr>
      </w:pPr>
    </w:p>
    <w:p w:rsidR="00D646BB" w:rsidRPr="003844C0" w:rsidRDefault="006E3754" w:rsidP="003844C0">
      <w:pPr>
        <w:ind w:left="102" w:right="468"/>
        <w:jc w:val="both"/>
        <w:rPr>
          <w:rFonts w:eastAsia="Calibri"/>
          <w:sz w:val="28"/>
          <w:szCs w:val="28"/>
        </w:rPr>
      </w:pPr>
      <w:r>
        <w:rPr>
          <w:rFonts w:eastAsia="Calibri"/>
          <w:b/>
          <w:color w:val="005291"/>
          <w:sz w:val="36"/>
          <w:szCs w:val="36"/>
        </w:rPr>
        <w:t xml:space="preserve">Understand and Define the </w:t>
      </w:r>
      <w:r w:rsidR="00B067E6" w:rsidRPr="005270A2">
        <w:rPr>
          <w:rFonts w:eastAsia="Calibri"/>
          <w:b/>
          <w:color w:val="005291"/>
          <w:sz w:val="36"/>
          <w:szCs w:val="36"/>
        </w:rPr>
        <w:t>Problem</w:t>
      </w:r>
    </w:p>
    <w:p w:rsidR="00D646BB" w:rsidRPr="005270A2" w:rsidRDefault="00D646BB" w:rsidP="004E7896">
      <w:pPr>
        <w:spacing w:line="280" w:lineRule="exact"/>
        <w:jc w:val="both"/>
        <w:rPr>
          <w:sz w:val="28"/>
          <w:szCs w:val="28"/>
        </w:rPr>
      </w:pPr>
    </w:p>
    <w:p w:rsidR="003844C0" w:rsidRDefault="004E7896" w:rsidP="003844C0">
      <w:pPr>
        <w:ind w:right="3444"/>
        <w:jc w:val="both"/>
        <w:rPr>
          <w:rFonts w:eastAsia="Calibri"/>
          <w:sz w:val="28"/>
          <w:szCs w:val="28"/>
        </w:rPr>
      </w:pPr>
      <w:r w:rsidRPr="005270A2">
        <w:rPr>
          <w:rFonts w:eastAsia="Calibri"/>
          <w:b/>
          <w:sz w:val="28"/>
          <w:szCs w:val="28"/>
          <w:u w:val="single"/>
        </w:rPr>
        <w:t>Problem Statement</w:t>
      </w:r>
      <w:r w:rsidR="005270A2" w:rsidRPr="005270A2">
        <w:rPr>
          <w:rFonts w:eastAsia="Calibri"/>
          <w:sz w:val="28"/>
          <w:szCs w:val="28"/>
        </w:rPr>
        <w:t>:</w:t>
      </w:r>
      <w:r w:rsidRPr="005270A2">
        <w:rPr>
          <w:rFonts w:eastAsia="Calibri"/>
          <w:sz w:val="28"/>
          <w:szCs w:val="28"/>
        </w:rPr>
        <w:t xml:space="preserve">- </w:t>
      </w:r>
    </w:p>
    <w:p w:rsidR="004E7896" w:rsidRPr="005270A2" w:rsidRDefault="005270A2" w:rsidP="003844C0">
      <w:pPr>
        <w:ind w:right="3444" w:firstLine="720"/>
        <w:jc w:val="both"/>
        <w:rPr>
          <w:rFonts w:eastAsia="Calibri"/>
          <w:sz w:val="28"/>
          <w:szCs w:val="28"/>
        </w:rPr>
      </w:pPr>
      <w:r w:rsidRPr="005270A2">
        <w:rPr>
          <w:rFonts w:eastAsia="Calibri"/>
          <w:sz w:val="28"/>
          <w:szCs w:val="28"/>
        </w:rPr>
        <w:t>Heart Disease is a major problem world-wide and lot of times people do not get the risks of it on time.</w:t>
      </w:r>
    </w:p>
    <w:p w:rsidR="005270A2" w:rsidRPr="005270A2" w:rsidRDefault="005270A2" w:rsidP="005270A2">
      <w:pPr>
        <w:pStyle w:val="ListParagraph"/>
        <w:ind w:left="822" w:right="3444"/>
        <w:jc w:val="both"/>
        <w:rPr>
          <w:rFonts w:eastAsia="Calibri"/>
          <w:sz w:val="28"/>
          <w:szCs w:val="28"/>
        </w:rPr>
      </w:pPr>
    </w:p>
    <w:p w:rsidR="005270A2" w:rsidRPr="005270A2" w:rsidRDefault="005270A2" w:rsidP="005270A2">
      <w:pPr>
        <w:ind w:right="3444"/>
        <w:jc w:val="both"/>
        <w:rPr>
          <w:rFonts w:eastAsia="Calibri"/>
          <w:sz w:val="28"/>
          <w:szCs w:val="28"/>
        </w:rPr>
      </w:pPr>
      <w:r w:rsidRPr="005270A2">
        <w:rPr>
          <w:rFonts w:eastAsia="Calibri"/>
          <w:b/>
          <w:sz w:val="28"/>
          <w:szCs w:val="28"/>
          <w:u w:val="single"/>
        </w:rPr>
        <w:t>Objectives of the project</w:t>
      </w:r>
      <w:r w:rsidRPr="005270A2">
        <w:rPr>
          <w:rFonts w:eastAsia="Calibri"/>
          <w:sz w:val="28"/>
          <w:szCs w:val="28"/>
        </w:rPr>
        <w:t xml:space="preserve">:- </w:t>
      </w:r>
    </w:p>
    <w:p w:rsidR="005270A2" w:rsidRPr="005270A2" w:rsidRDefault="005270A2" w:rsidP="005270A2">
      <w:pPr>
        <w:ind w:right="3444" w:firstLine="720"/>
        <w:jc w:val="both"/>
        <w:rPr>
          <w:rFonts w:eastAsia="Calibri"/>
          <w:sz w:val="28"/>
          <w:szCs w:val="28"/>
        </w:rPr>
      </w:pPr>
      <w:proofErr w:type="gramStart"/>
      <w:r w:rsidRPr="005270A2">
        <w:rPr>
          <w:rFonts w:eastAsia="Calibri"/>
          <w:sz w:val="28"/>
          <w:szCs w:val="28"/>
        </w:rPr>
        <w:t>To determine possible chronic heart disease in coming next ten years for a person.</w:t>
      </w:r>
      <w:proofErr w:type="gramEnd"/>
      <w:r w:rsidRPr="005270A2">
        <w:rPr>
          <w:rFonts w:eastAsia="Calibri"/>
          <w:sz w:val="28"/>
          <w:szCs w:val="28"/>
        </w:rPr>
        <w:t xml:space="preserve"> </w:t>
      </w:r>
    </w:p>
    <w:p w:rsidR="005270A2" w:rsidRPr="005270A2" w:rsidRDefault="005270A2" w:rsidP="005270A2">
      <w:pPr>
        <w:ind w:right="3444"/>
        <w:jc w:val="both"/>
        <w:rPr>
          <w:rFonts w:eastAsia="Calibri"/>
          <w:sz w:val="28"/>
          <w:szCs w:val="28"/>
        </w:rPr>
      </w:pPr>
    </w:p>
    <w:p w:rsidR="005270A2" w:rsidRDefault="005270A2" w:rsidP="005270A2">
      <w:pPr>
        <w:ind w:right="3444"/>
        <w:jc w:val="both"/>
        <w:rPr>
          <w:rFonts w:eastAsia="Calibri"/>
          <w:b/>
          <w:sz w:val="28"/>
          <w:szCs w:val="28"/>
          <w:u w:val="single"/>
        </w:rPr>
      </w:pPr>
      <w:r>
        <w:rPr>
          <w:rFonts w:eastAsia="Calibri"/>
          <w:b/>
          <w:sz w:val="28"/>
          <w:szCs w:val="28"/>
          <w:u w:val="single"/>
        </w:rPr>
        <w:t>Data Sources:-</w:t>
      </w:r>
    </w:p>
    <w:p w:rsidR="009A417B" w:rsidRDefault="005270A2" w:rsidP="005270A2">
      <w:pPr>
        <w:ind w:right="3444"/>
        <w:jc w:val="both"/>
        <w:rPr>
          <w:rFonts w:eastAsia="Calibri"/>
          <w:sz w:val="28"/>
          <w:szCs w:val="28"/>
        </w:rPr>
      </w:pPr>
      <w:r>
        <w:rPr>
          <w:rFonts w:eastAsia="Calibri"/>
          <w:sz w:val="28"/>
          <w:szCs w:val="28"/>
        </w:rPr>
        <w:tab/>
        <w:t>In this project we have used the Framingham Dataset of Ten Year Chronic heart disease study</w:t>
      </w:r>
      <w:r w:rsidR="009A417B">
        <w:rPr>
          <w:rFonts w:eastAsia="Calibri"/>
          <w:sz w:val="28"/>
          <w:szCs w:val="28"/>
        </w:rPr>
        <w:t>.</w:t>
      </w:r>
    </w:p>
    <w:p w:rsidR="009A417B" w:rsidRDefault="009A417B" w:rsidP="005270A2">
      <w:pPr>
        <w:ind w:right="3444"/>
        <w:jc w:val="both"/>
        <w:rPr>
          <w:rFonts w:eastAsia="Calibri"/>
          <w:sz w:val="28"/>
          <w:szCs w:val="28"/>
        </w:rPr>
      </w:pPr>
    </w:p>
    <w:p w:rsidR="009A417B" w:rsidRDefault="009A417B" w:rsidP="005270A2">
      <w:pPr>
        <w:ind w:right="3444"/>
        <w:jc w:val="both"/>
        <w:rPr>
          <w:rFonts w:eastAsia="Calibri"/>
          <w:b/>
          <w:sz w:val="28"/>
          <w:szCs w:val="28"/>
          <w:u w:val="single"/>
        </w:rPr>
      </w:pPr>
    </w:p>
    <w:p w:rsidR="005270A2" w:rsidRDefault="009A417B" w:rsidP="005270A2">
      <w:pPr>
        <w:ind w:right="3444"/>
        <w:jc w:val="both"/>
        <w:rPr>
          <w:rFonts w:eastAsia="Calibri"/>
          <w:b/>
          <w:sz w:val="28"/>
          <w:szCs w:val="28"/>
          <w:u w:val="single"/>
        </w:rPr>
      </w:pPr>
      <w:r w:rsidRPr="009A417B">
        <w:rPr>
          <w:rFonts w:eastAsia="Calibri"/>
          <w:b/>
          <w:sz w:val="28"/>
          <w:szCs w:val="28"/>
          <w:u w:val="single"/>
        </w:rPr>
        <w:t>Tools and Techniques used:-</w:t>
      </w:r>
      <w:r w:rsidR="005270A2" w:rsidRPr="009A417B">
        <w:rPr>
          <w:rFonts w:eastAsia="Calibri"/>
          <w:b/>
          <w:sz w:val="28"/>
          <w:szCs w:val="28"/>
          <w:u w:val="single"/>
        </w:rPr>
        <w:t xml:space="preserve"> </w:t>
      </w:r>
    </w:p>
    <w:p w:rsidR="00CC18CC" w:rsidRDefault="009A417B" w:rsidP="005270A2">
      <w:pPr>
        <w:ind w:right="3444"/>
        <w:jc w:val="both"/>
        <w:rPr>
          <w:rFonts w:eastAsia="Calibri"/>
          <w:sz w:val="28"/>
          <w:szCs w:val="28"/>
        </w:rPr>
      </w:pPr>
      <w:r>
        <w:rPr>
          <w:rFonts w:eastAsia="Calibri"/>
          <w:sz w:val="28"/>
          <w:szCs w:val="28"/>
        </w:rPr>
        <w:lastRenderedPageBreak/>
        <w:tab/>
        <w:t xml:space="preserve">We have used the Random Forest Classification model for training the </w:t>
      </w:r>
      <w:proofErr w:type="gramStart"/>
      <w:r>
        <w:rPr>
          <w:rFonts w:eastAsia="Calibri"/>
          <w:sz w:val="28"/>
          <w:szCs w:val="28"/>
        </w:rPr>
        <w:t>model,</w:t>
      </w:r>
      <w:proofErr w:type="gramEnd"/>
      <w:r>
        <w:rPr>
          <w:rFonts w:eastAsia="Calibri"/>
          <w:sz w:val="28"/>
          <w:szCs w:val="28"/>
        </w:rPr>
        <w:t xml:space="preserve"> also as the data is imbalanced we have done Oversampling of the model.</w:t>
      </w:r>
      <w:r w:rsidR="003844C0">
        <w:rPr>
          <w:rFonts w:eastAsia="Calibri"/>
          <w:sz w:val="28"/>
          <w:szCs w:val="28"/>
        </w:rPr>
        <w:t xml:space="preserve"> </w:t>
      </w:r>
    </w:p>
    <w:p w:rsidR="00CC18CC" w:rsidRDefault="00CC18CC" w:rsidP="005270A2">
      <w:pPr>
        <w:ind w:right="3444"/>
        <w:jc w:val="both"/>
        <w:rPr>
          <w:rFonts w:eastAsia="Calibri"/>
          <w:sz w:val="28"/>
          <w:szCs w:val="28"/>
        </w:rPr>
      </w:pPr>
    </w:p>
    <w:p w:rsidR="009A417B" w:rsidRDefault="003844C0" w:rsidP="005270A2">
      <w:pPr>
        <w:ind w:right="3444"/>
        <w:jc w:val="both"/>
        <w:rPr>
          <w:rFonts w:eastAsia="Calibri"/>
          <w:sz w:val="28"/>
          <w:szCs w:val="28"/>
        </w:rPr>
      </w:pPr>
      <w:r>
        <w:rPr>
          <w:rFonts w:eastAsia="Calibri"/>
          <w:sz w:val="28"/>
          <w:szCs w:val="28"/>
        </w:rPr>
        <w:t xml:space="preserve">For checking the accuracy of the model we have used the </w:t>
      </w:r>
      <w:proofErr w:type="spellStart"/>
      <w:r>
        <w:rPr>
          <w:rFonts w:eastAsia="Calibri"/>
          <w:sz w:val="28"/>
          <w:szCs w:val="28"/>
        </w:rPr>
        <w:t>Accuracy_score</w:t>
      </w:r>
      <w:proofErr w:type="spellEnd"/>
      <w:r>
        <w:rPr>
          <w:rFonts w:eastAsia="Calibri"/>
          <w:sz w:val="28"/>
          <w:szCs w:val="28"/>
        </w:rPr>
        <w:t xml:space="preserve"> function and F1_score function.</w:t>
      </w:r>
    </w:p>
    <w:p w:rsidR="003844C0" w:rsidRDefault="003844C0" w:rsidP="005270A2">
      <w:pPr>
        <w:ind w:right="3444"/>
        <w:jc w:val="both"/>
        <w:rPr>
          <w:rFonts w:eastAsia="Calibri"/>
          <w:sz w:val="28"/>
          <w:szCs w:val="28"/>
        </w:rPr>
      </w:pPr>
    </w:p>
    <w:p w:rsidR="003844C0" w:rsidRDefault="003844C0" w:rsidP="005270A2">
      <w:pPr>
        <w:ind w:right="3444"/>
        <w:jc w:val="both"/>
        <w:rPr>
          <w:rFonts w:eastAsia="Calibri"/>
          <w:b/>
          <w:sz w:val="28"/>
          <w:szCs w:val="28"/>
          <w:u w:val="single"/>
        </w:rPr>
      </w:pPr>
      <w:r w:rsidRPr="003844C0">
        <w:rPr>
          <w:rFonts w:eastAsia="Calibri"/>
          <w:b/>
          <w:sz w:val="28"/>
          <w:szCs w:val="28"/>
          <w:u w:val="single"/>
        </w:rPr>
        <w:t>Limitations:-</w:t>
      </w:r>
    </w:p>
    <w:p w:rsidR="00852FCC" w:rsidRDefault="003844C0" w:rsidP="00852FCC">
      <w:pPr>
        <w:ind w:right="3444"/>
        <w:jc w:val="both"/>
        <w:rPr>
          <w:rFonts w:eastAsia="Calibri"/>
          <w:sz w:val="28"/>
          <w:szCs w:val="28"/>
        </w:rPr>
      </w:pPr>
      <w:r>
        <w:rPr>
          <w:rFonts w:eastAsia="Calibri"/>
          <w:sz w:val="28"/>
          <w:szCs w:val="28"/>
        </w:rPr>
        <w:tab/>
        <w:t>The imbalanced data causes a bit of fluctuation in training of model and affects a bit of accuracy too, thus oversampling is required.</w:t>
      </w:r>
      <w:r w:rsidR="00852FCC">
        <w:rPr>
          <w:rFonts w:eastAsia="Calibri"/>
          <w:sz w:val="28"/>
          <w:szCs w:val="28"/>
        </w:rPr>
        <w:t xml:space="preserve"> </w:t>
      </w:r>
    </w:p>
    <w:p w:rsidR="00852FCC" w:rsidRDefault="00852FCC" w:rsidP="00852FCC">
      <w:pPr>
        <w:ind w:right="3444"/>
        <w:jc w:val="both"/>
        <w:rPr>
          <w:rFonts w:eastAsia="Calibri"/>
          <w:sz w:val="28"/>
          <w:szCs w:val="28"/>
        </w:rPr>
      </w:pPr>
    </w:p>
    <w:p w:rsidR="00D646BB" w:rsidRPr="00852FCC" w:rsidRDefault="00852FCC" w:rsidP="00852FCC">
      <w:pPr>
        <w:ind w:right="3444"/>
        <w:jc w:val="both"/>
        <w:rPr>
          <w:rFonts w:eastAsia="Calibri"/>
          <w:sz w:val="28"/>
          <w:szCs w:val="28"/>
        </w:rPr>
      </w:pPr>
      <w:r>
        <w:rPr>
          <w:rFonts w:eastAsia="Calibri"/>
          <w:b/>
          <w:color w:val="005291"/>
          <w:sz w:val="36"/>
          <w:szCs w:val="36"/>
        </w:rPr>
        <w:t xml:space="preserve">Dataset Preparation and </w:t>
      </w:r>
      <w:r w:rsidR="00B067E6" w:rsidRPr="005270A2">
        <w:rPr>
          <w:rFonts w:eastAsia="Calibri"/>
          <w:b/>
          <w:color w:val="005291"/>
          <w:sz w:val="36"/>
          <w:szCs w:val="36"/>
        </w:rPr>
        <w:t>Preprocessing</w:t>
      </w:r>
    </w:p>
    <w:p w:rsidR="00D646BB" w:rsidRPr="005270A2" w:rsidRDefault="00D646BB" w:rsidP="004E7896">
      <w:pPr>
        <w:spacing w:before="19" w:line="260" w:lineRule="exact"/>
        <w:jc w:val="both"/>
        <w:rPr>
          <w:sz w:val="26"/>
          <w:szCs w:val="26"/>
        </w:rPr>
      </w:pPr>
    </w:p>
    <w:p w:rsidR="00D646BB" w:rsidRPr="00FD7DA7" w:rsidRDefault="00437625" w:rsidP="004E7896">
      <w:pPr>
        <w:spacing w:before="18" w:line="260" w:lineRule="exact"/>
        <w:jc w:val="both"/>
        <w:rPr>
          <w:b/>
          <w:color w:val="336600"/>
          <w:sz w:val="32"/>
          <w:szCs w:val="32"/>
        </w:rPr>
      </w:pPr>
      <w:r w:rsidRPr="00FD7DA7">
        <w:rPr>
          <w:b/>
          <w:color w:val="336600"/>
          <w:sz w:val="32"/>
          <w:szCs w:val="32"/>
        </w:rPr>
        <w:t>Data Collection</w:t>
      </w:r>
    </w:p>
    <w:p w:rsidR="00D646BB" w:rsidRPr="00852FCC" w:rsidRDefault="003844C0" w:rsidP="00852FCC">
      <w:pPr>
        <w:spacing w:before="41"/>
        <w:ind w:right="461"/>
        <w:jc w:val="both"/>
        <w:rPr>
          <w:rFonts w:eastAsia="Calibri"/>
          <w:sz w:val="28"/>
          <w:szCs w:val="28"/>
        </w:rPr>
      </w:pPr>
      <w:r w:rsidRPr="00852FCC">
        <w:rPr>
          <w:rFonts w:eastAsia="Calibri"/>
          <w:sz w:val="28"/>
          <w:szCs w:val="28"/>
        </w:rPr>
        <w:t>The data was obtained from internet which is freely available provided by Scientist Framingh</w:t>
      </w:r>
      <w:r w:rsidR="00852FCC" w:rsidRPr="00852FCC">
        <w:rPr>
          <w:rFonts w:eastAsia="Calibri"/>
          <w:sz w:val="28"/>
          <w:szCs w:val="28"/>
        </w:rPr>
        <w:t xml:space="preserve">am, this data was taken by various physical methods </w:t>
      </w:r>
      <w:proofErr w:type="spellStart"/>
      <w:r w:rsidR="00852FCC" w:rsidRPr="00852FCC">
        <w:rPr>
          <w:rFonts w:eastAsia="Calibri"/>
          <w:sz w:val="28"/>
          <w:szCs w:val="28"/>
        </w:rPr>
        <w:t>eg</w:t>
      </w:r>
      <w:proofErr w:type="spellEnd"/>
      <w:r w:rsidR="00852FCC" w:rsidRPr="00852FCC">
        <w:rPr>
          <w:rFonts w:eastAsia="Calibri"/>
          <w:sz w:val="28"/>
          <w:szCs w:val="28"/>
        </w:rPr>
        <w:t>: blood pressure, heart rate, current smoker and diabetes.</w:t>
      </w:r>
    </w:p>
    <w:p w:rsidR="00D646BB" w:rsidRPr="005270A2" w:rsidRDefault="00D646BB" w:rsidP="004E7896">
      <w:pPr>
        <w:spacing w:before="19" w:line="260" w:lineRule="exact"/>
        <w:jc w:val="both"/>
        <w:rPr>
          <w:sz w:val="26"/>
          <w:szCs w:val="26"/>
        </w:rPr>
      </w:pPr>
    </w:p>
    <w:p w:rsidR="00D646BB" w:rsidRPr="00FD7DA7" w:rsidRDefault="00B067E6" w:rsidP="004E7896">
      <w:pPr>
        <w:ind w:left="102"/>
        <w:jc w:val="both"/>
        <w:rPr>
          <w:rFonts w:eastAsia="Calibri"/>
          <w:color w:val="336600"/>
          <w:sz w:val="32"/>
          <w:szCs w:val="32"/>
        </w:rPr>
      </w:pPr>
      <w:r w:rsidRPr="00FD7DA7">
        <w:rPr>
          <w:rFonts w:eastAsia="Calibri"/>
          <w:b/>
          <w:color w:val="336600"/>
          <w:sz w:val="32"/>
          <w:szCs w:val="32"/>
        </w:rPr>
        <w:t>Data Visualization</w:t>
      </w:r>
    </w:p>
    <w:p w:rsidR="00D646BB" w:rsidRPr="005270A2" w:rsidRDefault="00D646BB" w:rsidP="004E7896">
      <w:pPr>
        <w:spacing w:line="280" w:lineRule="exact"/>
        <w:jc w:val="both"/>
        <w:rPr>
          <w:sz w:val="28"/>
          <w:szCs w:val="28"/>
        </w:rPr>
      </w:pPr>
    </w:p>
    <w:p w:rsidR="00D646BB" w:rsidRDefault="00B067E6" w:rsidP="00437625">
      <w:pPr>
        <w:spacing w:line="280" w:lineRule="exact"/>
        <w:ind w:left="102" w:right="716"/>
        <w:jc w:val="both"/>
        <w:rPr>
          <w:rFonts w:eastAsia="Calibri"/>
          <w:sz w:val="28"/>
          <w:szCs w:val="28"/>
        </w:rPr>
      </w:pPr>
      <w:r w:rsidRPr="00437625">
        <w:rPr>
          <w:rFonts w:eastAsia="Calibri"/>
          <w:sz w:val="28"/>
          <w:szCs w:val="28"/>
        </w:rPr>
        <w:t>The amount of data used in ML projects is large in size. When the large data is plotte</w:t>
      </w:r>
      <w:r w:rsidRPr="00437625">
        <w:rPr>
          <w:rFonts w:eastAsia="Calibri"/>
          <w:sz w:val="28"/>
          <w:szCs w:val="28"/>
        </w:rPr>
        <w:t>d i.e. visualized, it makes it easy to understand and analyze.</w:t>
      </w:r>
    </w:p>
    <w:p w:rsidR="00437625" w:rsidRPr="00437625" w:rsidRDefault="00437625" w:rsidP="00437625">
      <w:pPr>
        <w:spacing w:line="280" w:lineRule="exact"/>
        <w:ind w:left="102" w:right="716"/>
        <w:jc w:val="both"/>
        <w:rPr>
          <w:rFonts w:eastAsia="Calibri"/>
          <w:sz w:val="28"/>
          <w:szCs w:val="28"/>
        </w:rPr>
      </w:pPr>
    </w:p>
    <w:p w:rsidR="00437625" w:rsidRDefault="00437625" w:rsidP="00437625">
      <w:pPr>
        <w:spacing w:before="19" w:line="260" w:lineRule="exact"/>
        <w:ind w:left="102"/>
        <w:jc w:val="both"/>
        <w:rPr>
          <w:sz w:val="28"/>
          <w:szCs w:val="28"/>
        </w:rPr>
      </w:pPr>
      <w:r>
        <w:rPr>
          <w:sz w:val="28"/>
          <w:szCs w:val="28"/>
        </w:rPr>
        <w:t xml:space="preserve">Data visualization was done using </w:t>
      </w:r>
      <w:proofErr w:type="spellStart"/>
      <w:r>
        <w:rPr>
          <w:sz w:val="28"/>
          <w:szCs w:val="28"/>
        </w:rPr>
        <w:t>matplotlib</w:t>
      </w:r>
      <w:proofErr w:type="spellEnd"/>
      <w:r>
        <w:rPr>
          <w:sz w:val="28"/>
          <w:szCs w:val="28"/>
        </w:rPr>
        <w:t xml:space="preserve"> and </w:t>
      </w:r>
      <w:proofErr w:type="spellStart"/>
      <w:r>
        <w:rPr>
          <w:sz w:val="28"/>
          <w:szCs w:val="28"/>
        </w:rPr>
        <w:t>seaborn</w:t>
      </w:r>
      <w:proofErr w:type="spellEnd"/>
      <w:r>
        <w:rPr>
          <w:sz w:val="28"/>
          <w:szCs w:val="28"/>
        </w:rPr>
        <w:t xml:space="preserve">, we plotted </w:t>
      </w:r>
      <w:proofErr w:type="spellStart"/>
      <w:r>
        <w:rPr>
          <w:sz w:val="28"/>
          <w:szCs w:val="28"/>
        </w:rPr>
        <w:t>Barplot</w:t>
      </w:r>
      <w:proofErr w:type="spellEnd"/>
      <w:r>
        <w:rPr>
          <w:sz w:val="28"/>
          <w:szCs w:val="28"/>
        </w:rPr>
        <w:t xml:space="preserve"> and Histogram. </w:t>
      </w:r>
      <w:proofErr w:type="gramStart"/>
      <w:r>
        <w:rPr>
          <w:sz w:val="28"/>
          <w:szCs w:val="28"/>
        </w:rPr>
        <w:t>Histogram to compare all the columns with the target variable.</w:t>
      </w:r>
      <w:proofErr w:type="gramEnd"/>
    </w:p>
    <w:p w:rsidR="00D646BB" w:rsidRPr="005270A2" w:rsidRDefault="00437625" w:rsidP="00437625">
      <w:pPr>
        <w:spacing w:before="19" w:line="260" w:lineRule="exact"/>
        <w:ind w:left="102"/>
        <w:jc w:val="both"/>
        <w:rPr>
          <w:sz w:val="26"/>
          <w:szCs w:val="26"/>
        </w:rPr>
      </w:pPr>
      <w:r>
        <w:rPr>
          <w:sz w:val="28"/>
          <w:szCs w:val="28"/>
        </w:rPr>
        <w:t xml:space="preserve"> </w:t>
      </w:r>
    </w:p>
    <w:p w:rsidR="00D646BB" w:rsidRPr="00FD7DA7" w:rsidRDefault="00B067E6" w:rsidP="004E7896">
      <w:pPr>
        <w:ind w:left="102"/>
        <w:jc w:val="both"/>
        <w:rPr>
          <w:rFonts w:eastAsia="Calibri"/>
          <w:color w:val="336600"/>
          <w:sz w:val="32"/>
          <w:szCs w:val="32"/>
        </w:rPr>
      </w:pPr>
      <w:r w:rsidRPr="00FD7DA7">
        <w:rPr>
          <w:rFonts w:eastAsia="Calibri"/>
          <w:b/>
          <w:color w:val="336600"/>
          <w:sz w:val="32"/>
          <w:szCs w:val="32"/>
        </w:rPr>
        <w:t>Labeling</w:t>
      </w:r>
    </w:p>
    <w:p w:rsidR="00D646BB" w:rsidRPr="005270A2" w:rsidRDefault="00D646BB" w:rsidP="004E7896">
      <w:pPr>
        <w:spacing w:before="1" w:line="280" w:lineRule="exact"/>
        <w:jc w:val="both"/>
        <w:rPr>
          <w:sz w:val="28"/>
          <w:szCs w:val="28"/>
        </w:rPr>
      </w:pPr>
    </w:p>
    <w:p w:rsidR="00D646BB" w:rsidRDefault="00B067E6" w:rsidP="00437625">
      <w:pPr>
        <w:ind w:left="102" w:right="134"/>
        <w:jc w:val="both"/>
        <w:rPr>
          <w:rFonts w:eastAsia="Calibri"/>
          <w:sz w:val="28"/>
          <w:szCs w:val="28"/>
        </w:rPr>
      </w:pPr>
      <w:r w:rsidRPr="00437625">
        <w:rPr>
          <w:rFonts w:eastAsia="Calibri"/>
          <w:sz w:val="28"/>
          <w:szCs w:val="28"/>
        </w:rPr>
        <w:t xml:space="preserve">Regression and Classification type of prediction is done using </w:t>
      </w:r>
      <w:proofErr w:type="gramStart"/>
      <w:r w:rsidRPr="00437625">
        <w:rPr>
          <w:rFonts w:eastAsia="Calibri"/>
          <w:sz w:val="28"/>
          <w:szCs w:val="28"/>
        </w:rPr>
        <w:t>Supervised</w:t>
      </w:r>
      <w:proofErr w:type="gramEnd"/>
      <w:r w:rsidRPr="00437625">
        <w:rPr>
          <w:rFonts w:eastAsia="Calibri"/>
          <w:sz w:val="28"/>
          <w:szCs w:val="28"/>
        </w:rPr>
        <w:t xml:space="preserve"> machine learning</w:t>
      </w:r>
      <w:r w:rsidRPr="00437625">
        <w:rPr>
          <w:rFonts w:eastAsia="Calibri"/>
          <w:sz w:val="28"/>
          <w:szCs w:val="28"/>
        </w:rPr>
        <w:t xml:space="preserve"> technique. In this technique, the data points are labeled i.e. target values of the data points are known. If the data is not labeled, it needs to be done which takes lot of efforts and time.</w:t>
      </w:r>
      <w:r w:rsidR="00437625">
        <w:rPr>
          <w:rFonts w:eastAsia="Calibri"/>
          <w:sz w:val="28"/>
          <w:szCs w:val="28"/>
        </w:rPr>
        <w:t xml:space="preserve"> But in our case the data was already labeled and there was no need of Label Encoding. </w:t>
      </w:r>
    </w:p>
    <w:p w:rsidR="00437625" w:rsidRDefault="00437625" w:rsidP="00437625">
      <w:pPr>
        <w:ind w:left="102" w:right="134"/>
        <w:jc w:val="both"/>
        <w:rPr>
          <w:rFonts w:eastAsia="Calibri"/>
          <w:sz w:val="28"/>
          <w:szCs w:val="28"/>
        </w:rPr>
      </w:pPr>
    </w:p>
    <w:p w:rsidR="00437625" w:rsidRPr="00437625" w:rsidRDefault="00437625" w:rsidP="00437625">
      <w:pPr>
        <w:ind w:left="102" w:right="134"/>
        <w:jc w:val="both"/>
        <w:rPr>
          <w:rFonts w:eastAsia="Calibri"/>
          <w:sz w:val="28"/>
          <w:szCs w:val="28"/>
        </w:rPr>
      </w:pPr>
      <w:r>
        <w:rPr>
          <w:rFonts w:eastAsia="Calibri"/>
          <w:sz w:val="28"/>
          <w:szCs w:val="28"/>
        </w:rPr>
        <w:t xml:space="preserve">Also the whole data was numerical in type. </w:t>
      </w:r>
    </w:p>
    <w:p w:rsidR="00D646BB" w:rsidRDefault="00D646BB" w:rsidP="004E7896">
      <w:pPr>
        <w:spacing w:before="1" w:line="280" w:lineRule="exact"/>
        <w:jc w:val="both"/>
        <w:rPr>
          <w:sz w:val="28"/>
          <w:szCs w:val="28"/>
        </w:rPr>
      </w:pPr>
    </w:p>
    <w:p w:rsidR="00850A46" w:rsidRPr="005270A2" w:rsidRDefault="00850A46" w:rsidP="004E7896">
      <w:pPr>
        <w:spacing w:before="1" w:line="280" w:lineRule="exact"/>
        <w:jc w:val="both"/>
        <w:rPr>
          <w:sz w:val="28"/>
          <w:szCs w:val="28"/>
        </w:rPr>
      </w:pPr>
    </w:p>
    <w:p w:rsidR="00D646BB" w:rsidRPr="00FD7DA7" w:rsidRDefault="00B067E6" w:rsidP="004E7896">
      <w:pPr>
        <w:ind w:left="102"/>
        <w:jc w:val="both"/>
        <w:rPr>
          <w:rFonts w:eastAsia="Calibri"/>
          <w:color w:val="336600"/>
          <w:sz w:val="32"/>
          <w:szCs w:val="32"/>
        </w:rPr>
      </w:pPr>
      <w:r w:rsidRPr="00FD7DA7">
        <w:rPr>
          <w:rFonts w:eastAsia="Calibri"/>
          <w:b/>
          <w:color w:val="336600"/>
          <w:sz w:val="32"/>
          <w:szCs w:val="32"/>
        </w:rPr>
        <w:t>Data Selection</w:t>
      </w:r>
    </w:p>
    <w:p w:rsidR="00D646BB" w:rsidRPr="005270A2" w:rsidRDefault="00D646BB" w:rsidP="004E7896">
      <w:pPr>
        <w:spacing w:before="19" w:line="260" w:lineRule="exact"/>
        <w:jc w:val="both"/>
        <w:rPr>
          <w:sz w:val="26"/>
          <w:szCs w:val="26"/>
        </w:rPr>
      </w:pPr>
    </w:p>
    <w:p w:rsidR="00470C5A" w:rsidRDefault="00437625" w:rsidP="00470C5A">
      <w:pPr>
        <w:ind w:left="102" w:right="630"/>
        <w:jc w:val="both"/>
        <w:rPr>
          <w:rFonts w:eastAsia="Calibri"/>
          <w:sz w:val="28"/>
          <w:szCs w:val="28"/>
        </w:rPr>
      </w:pPr>
      <w:r w:rsidRPr="00850A46">
        <w:rPr>
          <w:rFonts w:eastAsia="Calibri"/>
          <w:sz w:val="28"/>
          <w:szCs w:val="28"/>
        </w:rPr>
        <w:t xml:space="preserve">In our case we had to delete the unwanted data </w:t>
      </w:r>
      <w:proofErr w:type="spellStart"/>
      <w:r w:rsidRPr="00850A46">
        <w:rPr>
          <w:rFonts w:eastAsia="Calibri"/>
          <w:sz w:val="28"/>
          <w:szCs w:val="28"/>
        </w:rPr>
        <w:t>i.e</w:t>
      </w:r>
      <w:proofErr w:type="spellEnd"/>
      <w:r w:rsidRPr="00850A46">
        <w:rPr>
          <w:rFonts w:eastAsia="Calibri"/>
          <w:sz w:val="28"/>
          <w:szCs w:val="28"/>
        </w:rPr>
        <w:t xml:space="preserve"> Education, current smoker column and glucose column. It was done because some of the columns were unwanted and other columns information </w:t>
      </w:r>
      <w:r w:rsidR="00850A46" w:rsidRPr="00850A46">
        <w:rPr>
          <w:rFonts w:eastAsia="Calibri"/>
          <w:sz w:val="28"/>
          <w:szCs w:val="28"/>
        </w:rPr>
        <w:t xml:space="preserve">was already present in other columns like current smoker was represented by </w:t>
      </w:r>
      <w:proofErr w:type="spellStart"/>
      <w:r w:rsidR="00850A46" w:rsidRPr="00850A46">
        <w:rPr>
          <w:rFonts w:eastAsia="Calibri"/>
          <w:sz w:val="28"/>
          <w:szCs w:val="28"/>
        </w:rPr>
        <w:t>cigsPerDay</w:t>
      </w:r>
      <w:proofErr w:type="spellEnd"/>
      <w:r w:rsidR="00850A46" w:rsidRPr="00850A46">
        <w:rPr>
          <w:rFonts w:eastAsia="Calibri"/>
          <w:sz w:val="28"/>
          <w:szCs w:val="28"/>
        </w:rPr>
        <w:t xml:space="preserve"> and glucose was represented by diabetes.</w:t>
      </w:r>
    </w:p>
    <w:p w:rsidR="00D646BB" w:rsidRPr="00FD7DA7" w:rsidRDefault="00B067E6" w:rsidP="00470C5A">
      <w:pPr>
        <w:ind w:left="102" w:right="630"/>
        <w:jc w:val="both"/>
        <w:rPr>
          <w:rFonts w:eastAsia="Calibri"/>
          <w:color w:val="336600"/>
          <w:sz w:val="28"/>
          <w:szCs w:val="28"/>
        </w:rPr>
      </w:pPr>
      <w:r w:rsidRPr="00FD7DA7">
        <w:rPr>
          <w:rFonts w:eastAsia="Calibri"/>
          <w:b/>
          <w:color w:val="336600"/>
          <w:sz w:val="32"/>
          <w:szCs w:val="32"/>
        </w:rPr>
        <w:lastRenderedPageBreak/>
        <w:t>Data Preprocessing</w:t>
      </w:r>
    </w:p>
    <w:p w:rsidR="00D646BB" w:rsidRPr="005270A2" w:rsidRDefault="00D646BB" w:rsidP="004E7896">
      <w:pPr>
        <w:spacing w:before="1" w:line="280" w:lineRule="exact"/>
        <w:jc w:val="both"/>
        <w:rPr>
          <w:sz w:val="28"/>
          <w:szCs w:val="28"/>
        </w:rPr>
      </w:pPr>
    </w:p>
    <w:p w:rsidR="00D646BB" w:rsidRPr="00850A46" w:rsidRDefault="00B067E6" w:rsidP="004E7896">
      <w:pPr>
        <w:ind w:left="102" w:right="387"/>
        <w:jc w:val="both"/>
        <w:rPr>
          <w:rFonts w:eastAsia="Calibri"/>
          <w:sz w:val="28"/>
          <w:szCs w:val="28"/>
        </w:rPr>
      </w:pPr>
      <w:r w:rsidRPr="00850A46">
        <w:rPr>
          <w:rFonts w:eastAsia="Calibri"/>
          <w:sz w:val="28"/>
          <w:szCs w:val="28"/>
        </w:rPr>
        <w:t>The purpose of preprocessing is to convert raw data into a form that is useful in training and testing the ML model. The structured and clean data produces more precise results. In short, good quality data when fed to the ML model, it produces better resul</w:t>
      </w:r>
      <w:r w:rsidRPr="00850A46">
        <w:rPr>
          <w:rFonts w:eastAsia="Calibri"/>
          <w:sz w:val="28"/>
          <w:szCs w:val="28"/>
        </w:rPr>
        <w:t>ts.</w:t>
      </w:r>
    </w:p>
    <w:p w:rsidR="00D646BB" w:rsidRPr="00850A46" w:rsidRDefault="00D646BB" w:rsidP="004E7896">
      <w:pPr>
        <w:spacing w:before="19" w:line="260" w:lineRule="exact"/>
        <w:jc w:val="both"/>
        <w:rPr>
          <w:sz w:val="28"/>
          <w:szCs w:val="28"/>
        </w:rPr>
      </w:pPr>
    </w:p>
    <w:p w:rsidR="00D646BB" w:rsidRPr="00850A46" w:rsidRDefault="00B067E6" w:rsidP="004E7896">
      <w:pPr>
        <w:ind w:left="102"/>
        <w:jc w:val="both"/>
        <w:rPr>
          <w:rFonts w:eastAsia="Calibri"/>
          <w:sz w:val="28"/>
          <w:szCs w:val="28"/>
        </w:rPr>
      </w:pPr>
      <w:r w:rsidRPr="00850A46">
        <w:rPr>
          <w:rFonts w:eastAsia="Calibri"/>
          <w:sz w:val="28"/>
          <w:szCs w:val="28"/>
        </w:rPr>
        <w:t>The Preprocessing technique includes data formatting, cleaning, and sampling techniques.</w:t>
      </w:r>
    </w:p>
    <w:p w:rsidR="00D646BB" w:rsidRPr="005270A2" w:rsidRDefault="00D646BB" w:rsidP="004E7896">
      <w:pPr>
        <w:spacing w:line="280" w:lineRule="exact"/>
        <w:jc w:val="both"/>
        <w:rPr>
          <w:sz w:val="28"/>
          <w:szCs w:val="28"/>
        </w:rPr>
      </w:pPr>
    </w:p>
    <w:p w:rsidR="00D646BB" w:rsidRPr="00C62208" w:rsidRDefault="00B067E6" w:rsidP="004E7896">
      <w:pPr>
        <w:spacing w:line="280" w:lineRule="exact"/>
        <w:ind w:left="102" w:right="1295"/>
        <w:jc w:val="both"/>
        <w:rPr>
          <w:rFonts w:eastAsia="Calibri"/>
          <w:sz w:val="24"/>
          <w:szCs w:val="24"/>
        </w:rPr>
      </w:pPr>
      <w:r w:rsidRPr="00850A46">
        <w:rPr>
          <w:rFonts w:eastAsia="Calibri"/>
          <w:b/>
          <w:sz w:val="28"/>
          <w:szCs w:val="28"/>
        </w:rPr>
        <w:t xml:space="preserve">Data </w:t>
      </w:r>
      <w:proofErr w:type="gramStart"/>
      <w:r w:rsidRPr="00850A46">
        <w:rPr>
          <w:rFonts w:eastAsia="Calibri"/>
          <w:b/>
          <w:sz w:val="28"/>
          <w:szCs w:val="28"/>
        </w:rPr>
        <w:t>Formatting :</w:t>
      </w:r>
      <w:proofErr w:type="gramEnd"/>
      <w:r w:rsidRPr="005270A2">
        <w:rPr>
          <w:rFonts w:eastAsia="Calibri"/>
          <w:b/>
          <w:sz w:val="24"/>
          <w:szCs w:val="24"/>
        </w:rPr>
        <w:t xml:space="preserve"> </w:t>
      </w:r>
      <w:r w:rsidR="00C62208" w:rsidRPr="00C62208">
        <w:rPr>
          <w:rFonts w:eastAsia="Calibri"/>
          <w:sz w:val="28"/>
          <w:szCs w:val="28"/>
        </w:rPr>
        <w:t>Usually all the categorical values are changed to numerical values in this stage but our dataset already had all the numerical values so there was no need of data formatting.</w:t>
      </w:r>
    </w:p>
    <w:p w:rsidR="00D646BB" w:rsidRPr="005270A2" w:rsidRDefault="00D646BB" w:rsidP="004E7896">
      <w:pPr>
        <w:spacing w:before="3" w:line="280" w:lineRule="exact"/>
        <w:jc w:val="both"/>
        <w:rPr>
          <w:sz w:val="28"/>
          <w:szCs w:val="28"/>
        </w:rPr>
      </w:pPr>
    </w:p>
    <w:p w:rsidR="00E7305B" w:rsidRDefault="00B067E6" w:rsidP="00CC18CC">
      <w:pPr>
        <w:ind w:left="102" w:right="62"/>
        <w:jc w:val="both"/>
        <w:rPr>
          <w:rFonts w:eastAsia="Calibri"/>
          <w:sz w:val="24"/>
          <w:szCs w:val="24"/>
        </w:rPr>
      </w:pPr>
      <w:r w:rsidRPr="00850A46">
        <w:rPr>
          <w:rFonts w:eastAsia="Calibri"/>
          <w:b/>
          <w:sz w:val="28"/>
          <w:szCs w:val="28"/>
        </w:rPr>
        <w:t>Data cleaning:</w:t>
      </w:r>
      <w:r w:rsidRPr="005270A2">
        <w:rPr>
          <w:rFonts w:eastAsia="Calibri"/>
          <w:b/>
          <w:sz w:val="24"/>
          <w:szCs w:val="24"/>
        </w:rPr>
        <w:t xml:space="preserve">  </w:t>
      </w:r>
      <w:r w:rsidR="00850A46" w:rsidRPr="00850A46">
        <w:rPr>
          <w:rFonts w:eastAsia="Calibri"/>
          <w:sz w:val="28"/>
          <w:szCs w:val="28"/>
        </w:rPr>
        <w:t>As the data was imbalanced we had to do oversampling of data. Also all the null values were deleted and others replaced by median of other corresponding data.</w:t>
      </w:r>
    </w:p>
    <w:p w:rsidR="00CC18CC" w:rsidRDefault="00CC18CC" w:rsidP="00CC18CC">
      <w:pPr>
        <w:ind w:left="102" w:right="62"/>
        <w:jc w:val="both"/>
        <w:rPr>
          <w:rFonts w:eastAsia="Calibri"/>
          <w:sz w:val="24"/>
          <w:szCs w:val="24"/>
        </w:rPr>
      </w:pPr>
    </w:p>
    <w:p w:rsidR="006B29B6" w:rsidRPr="00FD7DA7" w:rsidRDefault="006B29B6" w:rsidP="00CC18CC">
      <w:pPr>
        <w:ind w:left="102" w:right="62"/>
        <w:jc w:val="both"/>
        <w:rPr>
          <w:rFonts w:eastAsia="Calibri"/>
          <w:b/>
          <w:color w:val="336600"/>
          <w:sz w:val="32"/>
          <w:szCs w:val="32"/>
        </w:rPr>
      </w:pPr>
      <w:r w:rsidRPr="00FD7DA7">
        <w:rPr>
          <w:rFonts w:eastAsia="Calibri"/>
          <w:b/>
          <w:color w:val="336600"/>
          <w:sz w:val="32"/>
          <w:szCs w:val="32"/>
        </w:rPr>
        <w:t>Data Scaling</w:t>
      </w:r>
    </w:p>
    <w:p w:rsidR="006B29B6" w:rsidRPr="00850A46" w:rsidRDefault="006B29B6" w:rsidP="00CC18CC">
      <w:pPr>
        <w:ind w:left="102" w:right="62"/>
        <w:jc w:val="both"/>
        <w:rPr>
          <w:rFonts w:eastAsia="Calibri"/>
          <w:sz w:val="24"/>
          <w:szCs w:val="24"/>
        </w:rPr>
        <w:sectPr w:rsidR="006B29B6" w:rsidRPr="00850A46">
          <w:pgSz w:w="12240" w:h="15840"/>
          <w:pgMar w:top="1400" w:right="1340" w:bottom="280" w:left="1340" w:header="720" w:footer="720" w:gutter="0"/>
          <w:cols w:space="720"/>
        </w:sectPr>
      </w:pPr>
    </w:p>
    <w:p w:rsidR="00D646BB" w:rsidRPr="006B29B6" w:rsidRDefault="00B067E6" w:rsidP="00850A46">
      <w:pPr>
        <w:spacing w:before="40" w:line="280" w:lineRule="exact"/>
        <w:ind w:right="290"/>
        <w:jc w:val="both"/>
        <w:rPr>
          <w:rFonts w:eastAsia="Calibri"/>
          <w:sz w:val="28"/>
          <w:szCs w:val="28"/>
        </w:rPr>
      </w:pPr>
      <w:r w:rsidRPr="006B29B6">
        <w:rPr>
          <w:rFonts w:eastAsia="Calibri"/>
          <w:sz w:val="28"/>
          <w:szCs w:val="28"/>
        </w:rPr>
        <w:lastRenderedPageBreak/>
        <w:t>In this stage, the data is transformed into the form which is appropriate for machine learning.</w:t>
      </w:r>
      <w:r w:rsidRPr="006B29B6">
        <w:rPr>
          <w:rFonts w:eastAsia="Calibri"/>
          <w:sz w:val="28"/>
          <w:szCs w:val="28"/>
        </w:rPr>
        <w:t xml:space="preserve"> The scaling and normalization is usually used to transform the data.</w:t>
      </w:r>
    </w:p>
    <w:p w:rsidR="00D646BB" w:rsidRPr="005270A2" w:rsidRDefault="00D646BB" w:rsidP="004E7896">
      <w:pPr>
        <w:spacing w:before="2" w:line="280" w:lineRule="exact"/>
        <w:jc w:val="both"/>
        <w:rPr>
          <w:sz w:val="28"/>
          <w:szCs w:val="28"/>
        </w:rPr>
      </w:pPr>
    </w:p>
    <w:p w:rsidR="00D646BB" w:rsidRDefault="00B067E6" w:rsidP="004E7896">
      <w:pPr>
        <w:spacing w:line="280" w:lineRule="exact"/>
        <w:ind w:left="102" w:right="328"/>
        <w:jc w:val="both"/>
        <w:rPr>
          <w:rFonts w:eastAsia="Calibri"/>
          <w:sz w:val="28"/>
          <w:szCs w:val="28"/>
        </w:rPr>
      </w:pPr>
      <w:r w:rsidRPr="006B29B6">
        <w:rPr>
          <w:rFonts w:eastAsia="Calibri"/>
          <w:b/>
          <w:sz w:val="28"/>
          <w:szCs w:val="28"/>
        </w:rPr>
        <w:t xml:space="preserve">Scaling: </w:t>
      </w:r>
      <w:r w:rsidRPr="006B29B6">
        <w:rPr>
          <w:rFonts w:eastAsia="Calibri"/>
          <w:sz w:val="28"/>
          <w:szCs w:val="28"/>
        </w:rPr>
        <w:t>The different attributes in the dataset may have different ranges i.e. data values may vary over different values. Scaling is used to correct this problem.</w:t>
      </w:r>
    </w:p>
    <w:p w:rsidR="006B29B6" w:rsidRPr="006B29B6" w:rsidRDefault="006B29B6" w:rsidP="004E7896">
      <w:pPr>
        <w:spacing w:line="280" w:lineRule="exact"/>
        <w:ind w:left="102" w:right="328"/>
        <w:jc w:val="both"/>
        <w:rPr>
          <w:rFonts w:eastAsia="Calibri"/>
          <w:sz w:val="28"/>
          <w:szCs w:val="28"/>
        </w:rPr>
      </w:pPr>
      <w:r>
        <w:rPr>
          <w:rFonts w:eastAsia="Calibri"/>
          <w:sz w:val="28"/>
          <w:szCs w:val="28"/>
        </w:rPr>
        <w:t xml:space="preserve">We used </w:t>
      </w:r>
      <w:proofErr w:type="spellStart"/>
      <w:r>
        <w:rPr>
          <w:rFonts w:eastAsia="Calibri"/>
          <w:sz w:val="28"/>
          <w:szCs w:val="28"/>
        </w:rPr>
        <w:t>StandardScaler</w:t>
      </w:r>
      <w:proofErr w:type="spellEnd"/>
      <w:r>
        <w:rPr>
          <w:rFonts w:eastAsia="Calibri"/>
          <w:sz w:val="28"/>
          <w:szCs w:val="28"/>
        </w:rPr>
        <w:t xml:space="preserve"> technique to normalize our data and reduce the difference in the overall min and max values of columns.</w:t>
      </w:r>
    </w:p>
    <w:p w:rsidR="00D646BB" w:rsidRPr="005270A2" w:rsidRDefault="00D646BB" w:rsidP="004E7896">
      <w:pPr>
        <w:spacing w:before="3" w:line="280" w:lineRule="exact"/>
        <w:jc w:val="both"/>
        <w:rPr>
          <w:sz w:val="28"/>
          <w:szCs w:val="28"/>
        </w:rPr>
      </w:pPr>
    </w:p>
    <w:p w:rsidR="00D646BB" w:rsidRPr="00FD7DA7" w:rsidRDefault="00B067E6" w:rsidP="004E7896">
      <w:pPr>
        <w:ind w:left="102"/>
        <w:jc w:val="both"/>
        <w:rPr>
          <w:rFonts w:eastAsia="Calibri"/>
          <w:color w:val="336600"/>
          <w:sz w:val="32"/>
          <w:szCs w:val="32"/>
        </w:rPr>
      </w:pPr>
      <w:r w:rsidRPr="00FD7DA7">
        <w:rPr>
          <w:rFonts w:eastAsia="Calibri"/>
          <w:b/>
          <w:color w:val="336600"/>
          <w:sz w:val="32"/>
          <w:szCs w:val="32"/>
        </w:rPr>
        <w:t>Dataset Splitting</w:t>
      </w:r>
    </w:p>
    <w:p w:rsidR="00D646BB" w:rsidRPr="005270A2" w:rsidRDefault="00D646BB" w:rsidP="004E7896">
      <w:pPr>
        <w:spacing w:before="19" w:line="260" w:lineRule="exact"/>
        <w:jc w:val="both"/>
        <w:rPr>
          <w:sz w:val="26"/>
          <w:szCs w:val="26"/>
        </w:rPr>
      </w:pPr>
    </w:p>
    <w:p w:rsidR="00D646BB" w:rsidRPr="006B29B6" w:rsidRDefault="00B067E6" w:rsidP="004E7896">
      <w:pPr>
        <w:ind w:left="102" w:right="473"/>
        <w:jc w:val="both"/>
        <w:rPr>
          <w:rFonts w:eastAsia="Calibri"/>
          <w:sz w:val="28"/>
          <w:szCs w:val="28"/>
        </w:rPr>
      </w:pPr>
      <w:r w:rsidRPr="006B29B6">
        <w:rPr>
          <w:rFonts w:eastAsia="Calibri"/>
          <w:sz w:val="28"/>
          <w:szCs w:val="28"/>
        </w:rPr>
        <w:t>The given dataset is split into three parts: training, testing, and validation sets. The ration of training and testing sets is typica</w:t>
      </w:r>
      <w:r w:rsidRPr="006B29B6">
        <w:rPr>
          <w:rFonts w:eastAsia="Calibri"/>
          <w:sz w:val="28"/>
          <w:szCs w:val="28"/>
        </w:rPr>
        <w:t>lly 80 to 20 percent. The 20 percent of the training set is further split as a validation set.</w:t>
      </w:r>
    </w:p>
    <w:p w:rsidR="00D646BB" w:rsidRPr="005270A2" w:rsidRDefault="00D646BB" w:rsidP="004E7896">
      <w:pPr>
        <w:spacing w:before="1" w:line="160" w:lineRule="exact"/>
        <w:jc w:val="both"/>
        <w:rPr>
          <w:sz w:val="16"/>
          <w:szCs w:val="16"/>
        </w:rPr>
      </w:pPr>
    </w:p>
    <w:p w:rsidR="00D646BB" w:rsidRPr="005270A2" w:rsidRDefault="00D646BB" w:rsidP="004E7896">
      <w:pPr>
        <w:spacing w:line="200" w:lineRule="exact"/>
        <w:jc w:val="both"/>
      </w:pPr>
    </w:p>
    <w:p w:rsidR="00D646BB" w:rsidRPr="005270A2" w:rsidRDefault="00B067E6" w:rsidP="004E7896">
      <w:pPr>
        <w:ind w:left="102"/>
        <w:jc w:val="both"/>
        <w:rPr>
          <w:rFonts w:eastAsia="Calibri"/>
          <w:sz w:val="36"/>
          <w:szCs w:val="36"/>
        </w:rPr>
      </w:pPr>
      <w:bookmarkStart w:id="0" w:name="_GoBack"/>
      <w:r w:rsidRPr="005270A2">
        <w:rPr>
          <w:rFonts w:eastAsia="Calibri"/>
          <w:b/>
          <w:color w:val="005291"/>
          <w:sz w:val="36"/>
          <w:szCs w:val="36"/>
        </w:rPr>
        <w:t>Model Training</w:t>
      </w:r>
    </w:p>
    <w:p w:rsidR="00D646BB" w:rsidRPr="005270A2" w:rsidRDefault="00D646BB" w:rsidP="004E7896">
      <w:pPr>
        <w:spacing w:line="280" w:lineRule="exact"/>
        <w:jc w:val="both"/>
        <w:rPr>
          <w:sz w:val="28"/>
          <w:szCs w:val="28"/>
        </w:rPr>
      </w:pPr>
    </w:p>
    <w:p w:rsidR="00D646BB" w:rsidRDefault="00B067E6" w:rsidP="004E7896">
      <w:pPr>
        <w:spacing w:line="280" w:lineRule="exact"/>
        <w:ind w:left="102" w:right="854"/>
        <w:jc w:val="both"/>
        <w:rPr>
          <w:rFonts w:eastAsia="Calibri"/>
          <w:sz w:val="28"/>
          <w:szCs w:val="28"/>
        </w:rPr>
      </w:pPr>
      <w:r w:rsidRPr="006B29B6">
        <w:rPr>
          <w:rFonts w:eastAsia="Calibri"/>
          <w:sz w:val="28"/>
          <w:szCs w:val="28"/>
        </w:rPr>
        <w:t>In this stage, the training data is fed to the ML algorithm to build and train a model. The purpose of training is to develop a model.</w:t>
      </w:r>
    </w:p>
    <w:p w:rsidR="006B29B6" w:rsidRPr="006B29B6" w:rsidRDefault="006B29B6" w:rsidP="004E7896">
      <w:pPr>
        <w:spacing w:line="280" w:lineRule="exact"/>
        <w:ind w:left="102" w:right="854"/>
        <w:jc w:val="both"/>
        <w:rPr>
          <w:rFonts w:eastAsia="Calibri"/>
          <w:sz w:val="28"/>
          <w:szCs w:val="28"/>
        </w:rPr>
      </w:pPr>
      <w:r>
        <w:rPr>
          <w:rFonts w:eastAsia="Calibri"/>
          <w:sz w:val="28"/>
          <w:szCs w:val="28"/>
        </w:rPr>
        <w:t xml:space="preserve">We used the Random Forest Classification algorithm to train our model because this model had greater accuracy of 83% as compared to other models.  </w:t>
      </w:r>
    </w:p>
    <w:p w:rsidR="00D646BB" w:rsidRPr="005270A2" w:rsidRDefault="00D646BB" w:rsidP="004E7896">
      <w:pPr>
        <w:spacing w:before="2" w:line="160" w:lineRule="exact"/>
        <w:jc w:val="both"/>
        <w:rPr>
          <w:sz w:val="16"/>
          <w:szCs w:val="16"/>
        </w:rPr>
      </w:pPr>
    </w:p>
    <w:p w:rsidR="00D646BB" w:rsidRPr="005270A2" w:rsidRDefault="00D646BB" w:rsidP="004E7896">
      <w:pPr>
        <w:spacing w:line="200" w:lineRule="exact"/>
        <w:jc w:val="both"/>
      </w:pPr>
    </w:p>
    <w:p w:rsidR="00D646BB" w:rsidRPr="005270A2" w:rsidRDefault="00B067E6" w:rsidP="004E7896">
      <w:pPr>
        <w:ind w:left="102"/>
        <w:jc w:val="both"/>
        <w:rPr>
          <w:rFonts w:eastAsia="Calibri"/>
          <w:sz w:val="36"/>
          <w:szCs w:val="36"/>
        </w:rPr>
      </w:pPr>
      <w:r w:rsidRPr="005270A2">
        <w:rPr>
          <w:rFonts w:eastAsia="Calibri"/>
          <w:b/>
          <w:color w:val="005291"/>
          <w:sz w:val="36"/>
          <w:szCs w:val="36"/>
        </w:rPr>
        <w:t>Model Testing and Evaluation</w:t>
      </w:r>
    </w:p>
    <w:p w:rsidR="00D646BB" w:rsidRPr="005270A2" w:rsidRDefault="00D646BB" w:rsidP="004E7896">
      <w:pPr>
        <w:spacing w:before="1" w:line="280" w:lineRule="exact"/>
        <w:jc w:val="both"/>
        <w:rPr>
          <w:sz w:val="28"/>
          <w:szCs w:val="28"/>
        </w:rPr>
      </w:pPr>
    </w:p>
    <w:p w:rsidR="00D646BB" w:rsidRDefault="00B067E6" w:rsidP="004E7896">
      <w:pPr>
        <w:ind w:left="102" w:right="64"/>
        <w:jc w:val="both"/>
        <w:rPr>
          <w:rFonts w:eastAsia="Calibri"/>
          <w:sz w:val="28"/>
          <w:szCs w:val="28"/>
        </w:rPr>
      </w:pPr>
      <w:r w:rsidRPr="006B29B6">
        <w:rPr>
          <w:rFonts w:eastAsia="Calibri"/>
          <w:sz w:val="28"/>
          <w:szCs w:val="28"/>
        </w:rPr>
        <w:t>The goal of this step is to develop the simplest, reliable and efficient model. This requires model tuning. Depending on your project, you may use a number of algorithms to test and ultimately select the best model.</w:t>
      </w:r>
    </w:p>
    <w:p w:rsidR="006B29B6" w:rsidRPr="006B29B6" w:rsidRDefault="006B29B6" w:rsidP="004E7896">
      <w:pPr>
        <w:ind w:left="102" w:right="64"/>
        <w:jc w:val="both"/>
        <w:rPr>
          <w:rFonts w:eastAsia="Calibri"/>
          <w:sz w:val="28"/>
          <w:szCs w:val="28"/>
        </w:rPr>
      </w:pPr>
      <w:r>
        <w:rPr>
          <w:rFonts w:eastAsia="Calibri"/>
          <w:sz w:val="28"/>
          <w:szCs w:val="28"/>
        </w:rPr>
        <w:t xml:space="preserve">We fed the testing data to the </w:t>
      </w:r>
      <w:r w:rsidR="00412F77">
        <w:rPr>
          <w:rFonts w:eastAsia="Calibri"/>
          <w:sz w:val="28"/>
          <w:szCs w:val="28"/>
        </w:rPr>
        <w:t xml:space="preserve">testing variable </w:t>
      </w:r>
      <w:proofErr w:type="spellStart"/>
      <w:r w:rsidR="00412F77">
        <w:rPr>
          <w:rFonts w:eastAsia="Calibri"/>
          <w:sz w:val="28"/>
          <w:szCs w:val="28"/>
        </w:rPr>
        <w:t>i.e</w:t>
      </w:r>
      <w:proofErr w:type="spellEnd"/>
      <w:r w:rsidR="00412F77">
        <w:rPr>
          <w:rFonts w:eastAsia="Calibri"/>
          <w:sz w:val="28"/>
          <w:szCs w:val="28"/>
        </w:rPr>
        <w:t xml:space="preserve"> </w:t>
      </w:r>
      <w:proofErr w:type="spellStart"/>
      <w:r w:rsidR="00412F77">
        <w:rPr>
          <w:rFonts w:eastAsia="Calibri"/>
          <w:sz w:val="28"/>
          <w:szCs w:val="28"/>
        </w:rPr>
        <w:t>X_test</w:t>
      </w:r>
      <w:proofErr w:type="spellEnd"/>
      <w:r w:rsidR="00412F77">
        <w:rPr>
          <w:rFonts w:eastAsia="Calibri"/>
          <w:sz w:val="28"/>
          <w:szCs w:val="28"/>
        </w:rPr>
        <w:t xml:space="preserve"> and then we calculated the accuracy and confusion matrix on “</w:t>
      </w:r>
      <w:proofErr w:type="spellStart"/>
      <w:r w:rsidR="00412F77">
        <w:rPr>
          <w:rFonts w:eastAsia="Calibri"/>
          <w:sz w:val="28"/>
          <w:szCs w:val="28"/>
        </w:rPr>
        <w:t>target_test</w:t>
      </w:r>
      <w:proofErr w:type="spellEnd"/>
      <w:r w:rsidR="00412F77">
        <w:rPr>
          <w:rFonts w:eastAsia="Calibri"/>
          <w:sz w:val="28"/>
          <w:szCs w:val="28"/>
        </w:rPr>
        <w:t>” data.</w:t>
      </w:r>
    </w:p>
    <w:p w:rsidR="00D646BB" w:rsidRPr="005270A2" w:rsidRDefault="00D646BB" w:rsidP="004E7896">
      <w:pPr>
        <w:spacing w:before="1" w:line="160" w:lineRule="exact"/>
        <w:jc w:val="both"/>
        <w:rPr>
          <w:sz w:val="16"/>
          <w:szCs w:val="16"/>
        </w:rPr>
      </w:pPr>
    </w:p>
    <w:p w:rsidR="00D646BB" w:rsidRPr="005270A2" w:rsidRDefault="00D646BB" w:rsidP="004E7896">
      <w:pPr>
        <w:spacing w:line="200" w:lineRule="exact"/>
        <w:jc w:val="both"/>
      </w:pPr>
    </w:p>
    <w:p w:rsidR="00D646BB" w:rsidRPr="005270A2" w:rsidRDefault="00B067E6" w:rsidP="004E7896">
      <w:pPr>
        <w:ind w:left="102"/>
        <w:jc w:val="both"/>
        <w:rPr>
          <w:rFonts w:eastAsia="Calibri"/>
          <w:sz w:val="36"/>
          <w:szCs w:val="36"/>
        </w:rPr>
      </w:pPr>
      <w:r w:rsidRPr="005270A2">
        <w:rPr>
          <w:rFonts w:eastAsia="Calibri"/>
          <w:b/>
          <w:color w:val="005291"/>
          <w:sz w:val="36"/>
          <w:szCs w:val="36"/>
        </w:rPr>
        <w:t>Model Deployment</w:t>
      </w:r>
    </w:p>
    <w:p w:rsidR="00D646BB" w:rsidRPr="005270A2" w:rsidRDefault="00D646BB" w:rsidP="004E7896">
      <w:pPr>
        <w:spacing w:before="1" w:line="280" w:lineRule="exact"/>
        <w:jc w:val="both"/>
        <w:rPr>
          <w:sz w:val="28"/>
          <w:szCs w:val="28"/>
        </w:rPr>
      </w:pPr>
    </w:p>
    <w:p w:rsidR="00D646BB" w:rsidRPr="00412F77" w:rsidRDefault="00B067E6" w:rsidP="004E7896">
      <w:pPr>
        <w:ind w:left="102"/>
        <w:jc w:val="both"/>
        <w:rPr>
          <w:rFonts w:eastAsia="Calibri"/>
          <w:sz w:val="28"/>
          <w:szCs w:val="28"/>
        </w:rPr>
      </w:pPr>
      <w:r w:rsidRPr="00412F77">
        <w:rPr>
          <w:rFonts w:eastAsia="Calibri"/>
          <w:sz w:val="28"/>
          <w:szCs w:val="28"/>
        </w:rPr>
        <w:t>When the reliable model is selected and validated, the model is put into production. Model</w:t>
      </w:r>
    </w:p>
    <w:p w:rsidR="00D646BB" w:rsidRPr="00412F77" w:rsidRDefault="00B067E6" w:rsidP="00412F77">
      <w:pPr>
        <w:spacing w:line="280" w:lineRule="exact"/>
        <w:ind w:left="102"/>
        <w:jc w:val="both"/>
        <w:rPr>
          <w:rFonts w:eastAsia="Calibri"/>
          <w:sz w:val="28"/>
          <w:szCs w:val="28"/>
        </w:rPr>
      </w:pPr>
      <w:r w:rsidRPr="00412F77">
        <w:rPr>
          <w:rFonts w:eastAsia="Calibri"/>
          <w:sz w:val="28"/>
          <w:szCs w:val="28"/>
        </w:rPr>
        <w:t>Deployment means putting the mod</w:t>
      </w:r>
      <w:r w:rsidRPr="00412F77">
        <w:rPr>
          <w:rFonts w:eastAsia="Calibri"/>
          <w:sz w:val="28"/>
          <w:szCs w:val="28"/>
        </w:rPr>
        <w:t>el in use (production).</w:t>
      </w:r>
    </w:p>
    <w:p w:rsidR="00412F77" w:rsidRPr="00412F77" w:rsidRDefault="00412F77" w:rsidP="00412F77">
      <w:pPr>
        <w:spacing w:line="280" w:lineRule="exact"/>
        <w:ind w:left="102"/>
        <w:jc w:val="both"/>
        <w:rPr>
          <w:rFonts w:eastAsia="Calibri"/>
          <w:sz w:val="28"/>
          <w:szCs w:val="28"/>
        </w:rPr>
      </w:pPr>
    </w:p>
    <w:p w:rsidR="00D646BB" w:rsidRDefault="00412F77" w:rsidP="00412F77">
      <w:pPr>
        <w:spacing w:before="19" w:line="260" w:lineRule="exact"/>
        <w:ind w:firstLine="102"/>
        <w:jc w:val="both"/>
        <w:rPr>
          <w:rFonts w:eastAsia="Calibri"/>
          <w:sz w:val="28"/>
          <w:szCs w:val="28"/>
        </w:rPr>
      </w:pPr>
      <w:r>
        <w:rPr>
          <w:rFonts w:eastAsia="Calibri"/>
          <w:sz w:val="28"/>
          <w:szCs w:val="28"/>
        </w:rPr>
        <w:t>We did the following:</w:t>
      </w:r>
    </w:p>
    <w:p w:rsidR="00412F77" w:rsidRPr="005270A2" w:rsidRDefault="00412F77" w:rsidP="004E7896">
      <w:pPr>
        <w:spacing w:before="19" w:line="260" w:lineRule="exact"/>
        <w:jc w:val="both"/>
        <w:rPr>
          <w:sz w:val="26"/>
          <w:szCs w:val="26"/>
        </w:rPr>
      </w:pPr>
    </w:p>
    <w:p w:rsidR="00D646BB" w:rsidRPr="00412F77" w:rsidRDefault="00B067E6" w:rsidP="004E7896">
      <w:pPr>
        <w:spacing w:line="275" w:lineRule="auto"/>
        <w:ind w:left="102" w:right="347"/>
        <w:jc w:val="both"/>
        <w:rPr>
          <w:rFonts w:eastAsia="Calibri"/>
          <w:sz w:val="28"/>
          <w:szCs w:val="28"/>
        </w:rPr>
      </w:pPr>
      <w:r w:rsidRPr="00412F77">
        <w:rPr>
          <w:rFonts w:eastAsia="Calibri"/>
          <w:b/>
          <w:sz w:val="28"/>
          <w:szCs w:val="28"/>
        </w:rPr>
        <w:t xml:space="preserve">Batch based Deployment: </w:t>
      </w:r>
      <w:r w:rsidRPr="00412F77">
        <w:rPr>
          <w:rFonts w:eastAsia="Calibri"/>
          <w:sz w:val="28"/>
          <w:szCs w:val="28"/>
        </w:rPr>
        <w:t xml:space="preserve">In this type, the prediction </w:t>
      </w:r>
      <w:r w:rsidR="00412F77">
        <w:rPr>
          <w:rFonts w:eastAsia="Calibri"/>
          <w:sz w:val="28"/>
          <w:szCs w:val="28"/>
        </w:rPr>
        <w:t>was</w:t>
      </w:r>
      <w:r w:rsidRPr="00412F77">
        <w:rPr>
          <w:rFonts w:eastAsia="Calibri"/>
          <w:sz w:val="28"/>
          <w:szCs w:val="28"/>
        </w:rPr>
        <w:t xml:space="preserve"> done in batch of observations rather than on continuous basis.</w:t>
      </w:r>
      <w:r w:rsidR="00412F77">
        <w:rPr>
          <w:rFonts w:eastAsia="Calibri"/>
          <w:sz w:val="28"/>
          <w:szCs w:val="28"/>
        </w:rPr>
        <w:t xml:space="preserve"> We provided </w:t>
      </w:r>
      <w:r w:rsidR="00A03971">
        <w:rPr>
          <w:rFonts w:eastAsia="Calibri"/>
          <w:sz w:val="28"/>
          <w:szCs w:val="28"/>
        </w:rPr>
        <w:t xml:space="preserve">values by ourselves and not in any continuous manner nor in a dynamic way using </w:t>
      </w:r>
      <w:proofErr w:type="spellStart"/>
      <w:r w:rsidR="00A03971">
        <w:rPr>
          <w:rFonts w:eastAsia="Calibri"/>
          <w:sz w:val="28"/>
          <w:szCs w:val="28"/>
        </w:rPr>
        <w:t>IoT</w:t>
      </w:r>
      <w:proofErr w:type="spellEnd"/>
      <w:r w:rsidR="00A03971">
        <w:rPr>
          <w:rFonts w:eastAsia="Calibri"/>
          <w:sz w:val="28"/>
          <w:szCs w:val="28"/>
        </w:rPr>
        <w:t xml:space="preserve"> devices.</w:t>
      </w:r>
    </w:p>
    <w:p w:rsidR="00D646BB" w:rsidRPr="005270A2" w:rsidRDefault="00D646BB" w:rsidP="004E7896">
      <w:pPr>
        <w:spacing w:before="8" w:line="160" w:lineRule="exact"/>
        <w:jc w:val="both"/>
        <w:rPr>
          <w:sz w:val="16"/>
          <w:szCs w:val="16"/>
        </w:rPr>
      </w:pPr>
    </w:p>
    <w:p w:rsidR="00D646BB" w:rsidRPr="005270A2" w:rsidRDefault="00D646BB" w:rsidP="004E7896">
      <w:pPr>
        <w:spacing w:line="200" w:lineRule="exact"/>
        <w:jc w:val="both"/>
      </w:pPr>
    </w:p>
    <w:p w:rsidR="00D646BB" w:rsidRPr="005270A2" w:rsidRDefault="00B067E6" w:rsidP="004E7896">
      <w:pPr>
        <w:ind w:left="102"/>
        <w:jc w:val="both"/>
        <w:rPr>
          <w:rFonts w:eastAsia="Calibri"/>
          <w:sz w:val="40"/>
          <w:szCs w:val="40"/>
        </w:rPr>
      </w:pPr>
      <w:r w:rsidRPr="005270A2">
        <w:rPr>
          <w:rFonts w:eastAsia="Calibri"/>
          <w:b/>
          <w:color w:val="005291"/>
          <w:sz w:val="40"/>
          <w:szCs w:val="40"/>
        </w:rPr>
        <w:lastRenderedPageBreak/>
        <w:t>Conclusion and Further Development</w:t>
      </w:r>
    </w:p>
    <w:p w:rsidR="00D646BB" w:rsidRPr="005270A2" w:rsidRDefault="00D646BB" w:rsidP="004E7896">
      <w:pPr>
        <w:spacing w:before="19" w:line="260" w:lineRule="exact"/>
        <w:jc w:val="both"/>
        <w:rPr>
          <w:sz w:val="26"/>
          <w:szCs w:val="26"/>
        </w:rPr>
      </w:pPr>
    </w:p>
    <w:p w:rsidR="00D646BB" w:rsidRPr="003F426C" w:rsidRDefault="00A03971" w:rsidP="004E7896">
      <w:pPr>
        <w:spacing w:line="275" w:lineRule="auto"/>
        <w:ind w:left="102" w:right="533"/>
        <w:jc w:val="both"/>
        <w:rPr>
          <w:rFonts w:eastAsia="Calibri"/>
          <w:sz w:val="28"/>
          <w:szCs w:val="28"/>
        </w:rPr>
      </w:pPr>
      <w:r w:rsidRPr="003F426C">
        <w:rPr>
          <w:rFonts w:eastAsia="Calibri"/>
          <w:sz w:val="28"/>
          <w:szCs w:val="28"/>
        </w:rPr>
        <w:t>In conclusion it was observed that the available Framingham dataset is quite unstable and imba</w:t>
      </w:r>
      <w:r w:rsidR="003F426C" w:rsidRPr="003F426C">
        <w:rPr>
          <w:rFonts w:eastAsia="Calibri"/>
          <w:sz w:val="28"/>
          <w:szCs w:val="28"/>
        </w:rPr>
        <w:t xml:space="preserve">lanced. The dataset had </w:t>
      </w:r>
      <w:proofErr w:type="gramStart"/>
      <w:r w:rsidRPr="003F426C">
        <w:rPr>
          <w:rFonts w:eastAsia="Calibri"/>
          <w:sz w:val="28"/>
          <w:szCs w:val="28"/>
        </w:rPr>
        <w:t>value</w:t>
      </w:r>
      <w:r w:rsidR="003F426C" w:rsidRPr="003F426C">
        <w:rPr>
          <w:rFonts w:eastAsia="Calibri"/>
          <w:sz w:val="28"/>
          <w:szCs w:val="28"/>
        </w:rPr>
        <w:t>s</w:t>
      </w:r>
      <w:r w:rsidRPr="003F426C">
        <w:rPr>
          <w:rFonts w:eastAsia="Calibri"/>
          <w:sz w:val="28"/>
          <w:szCs w:val="28"/>
        </w:rPr>
        <w:t xml:space="preserve"> </w:t>
      </w:r>
      <w:r w:rsidR="003F426C" w:rsidRPr="003F426C">
        <w:rPr>
          <w:rFonts w:eastAsia="Calibri"/>
          <w:sz w:val="28"/>
          <w:szCs w:val="28"/>
        </w:rPr>
        <w:t>which was</w:t>
      </w:r>
      <w:proofErr w:type="gramEnd"/>
      <w:r w:rsidR="003F426C" w:rsidRPr="003F426C">
        <w:rPr>
          <w:rFonts w:eastAsia="Calibri"/>
          <w:sz w:val="28"/>
          <w:szCs w:val="28"/>
        </w:rPr>
        <w:t xml:space="preserve"> biased to majority of result that is No Chronic heart disease and minority of data was Chronic Heart Disease, so the model was biased only towards majority of value so it was giving wrong results initially.</w:t>
      </w:r>
    </w:p>
    <w:p w:rsidR="003F426C" w:rsidRPr="003F426C" w:rsidRDefault="003F426C" w:rsidP="004E7896">
      <w:pPr>
        <w:spacing w:line="275" w:lineRule="auto"/>
        <w:ind w:left="102" w:right="533"/>
        <w:jc w:val="both"/>
        <w:rPr>
          <w:rFonts w:eastAsia="Calibri"/>
          <w:sz w:val="28"/>
          <w:szCs w:val="28"/>
        </w:rPr>
      </w:pPr>
      <w:r w:rsidRPr="003F426C">
        <w:rPr>
          <w:rFonts w:eastAsia="Calibri"/>
          <w:sz w:val="28"/>
          <w:szCs w:val="28"/>
        </w:rPr>
        <w:t>Thus we used Oversampling of data</w:t>
      </w:r>
      <w:r>
        <w:rPr>
          <w:rFonts w:eastAsia="Calibri"/>
          <w:sz w:val="28"/>
          <w:szCs w:val="28"/>
        </w:rPr>
        <w:t xml:space="preserve"> using SMOTE and </w:t>
      </w:r>
      <w:proofErr w:type="gramStart"/>
      <w:r>
        <w:rPr>
          <w:rFonts w:eastAsia="Calibri"/>
          <w:sz w:val="28"/>
          <w:szCs w:val="28"/>
        </w:rPr>
        <w:t>Standardiz</w:t>
      </w:r>
      <w:r w:rsidRPr="003F426C">
        <w:rPr>
          <w:rFonts w:eastAsia="Calibri"/>
          <w:sz w:val="28"/>
          <w:szCs w:val="28"/>
        </w:rPr>
        <w:t>ed</w:t>
      </w:r>
      <w:proofErr w:type="gramEnd"/>
      <w:r w:rsidRPr="003F426C">
        <w:rPr>
          <w:rFonts w:eastAsia="Calibri"/>
          <w:sz w:val="28"/>
          <w:szCs w:val="28"/>
        </w:rPr>
        <w:t xml:space="preserve"> it according to the expected result.</w:t>
      </w:r>
    </w:p>
    <w:p w:rsidR="003F426C" w:rsidRPr="003F426C" w:rsidRDefault="003F426C" w:rsidP="004E7896">
      <w:pPr>
        <w:spacing w:line="275" w:lineRule="auto"/>
        <w:ind w:left="102" w:right="533"/>
        <w:jc w:val="both"/>
        <w:rPr>
          <w:rFonts w:eastAsia="Calibri"/>
          <w:sz w:val="28"/>
          <w:szCs w:val="28"/>
        </w:rPr>
      </w:pPr>
      <w:r w:rsidRPr="003F426C">
        <w:rPr>
          <w:rFonts w:eastAsia="Calibri"/>
          <w:sz w:val="28"/>
          <w:szCs w:val="28"/>
        </w:rPr>
        <w:t xml:space="preserve">Now the model </w:t>
      </w:r>
      <w:r>
        <w:rPr>
          <w:rFonts w:eastAsia="Calibri"/>
          <w:sz w:val="28"/>
          <w:szCs w:val="28"/>
        </w:rPr>
        <w:t>predicts accurately if the person will have a Chronic Heart Disease in coming 10 years.</w:t>
      </w:r>
      <w:bookmarkEnd w:id="0"/>
    </w:p>
    <w:sectPr w:rsidR="003F426C" w:rsidRPr="003F426C">
      <w:pgSz w:w="12240" w:h="15840"/>
      <w:pgMar w:top="140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F0C8A"/>
    <w:multiLevelType w:val="hybridMultilevel"/>
    <w:tmpl w:val="73CA863E"/>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
    <w:nsid w:val="43927782"/>
    <w:multiLevelType w:val="multilevel"/>
    <w:tmpl w:val="F17269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646BB"/>
    <w:rsid w:val="003844C0"/>
    <w:rsid w:val="003F426C"/>
    <w:rsid w:val="00412F77"/>
    <w:rsid w:val="00437625"/>
    <w:rsid w:val="00470C5A"/>
    <w:rsid w:val="004E7896"/>
    <w:rsid w:val="005270A2"/>
    <w:rsid w:val="00604188"/>
    <w:rsid w:val="006B29B6"/>
    <w:rsid w:val="006E3754"/>
    <w:rsid w:val="00850A46"/>
    <w:rsid w:val="00852FCC"/>
    <w:rsid w:val="009A417B"/>
    <w:rsid w:val="00A03971"/>
    <w:rsid w:val="00B067E6"/>
    <w:rsid w:val="00B521F5"/>
    <w:rsid w:val="00C62208"/>
    <w:rsid w:val="00CC18CC"/>
    <w:rsid w:val="00D646BB"/>
    <w:rsid w:val="00E7305B"/>
    <w:rsid w:val="00FD7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E7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4E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cp:revision>
  <dcterms:created xsi:type="dcterms:W3CDTF">2020-07-04T08:53:00Z</dcterms:created>
  <dcterms:modified xsi:type="dcterms:W3CDTF">2020-07-04T11:14:00Z</dcterms:modified>
</cp:coreProperties>
</file>